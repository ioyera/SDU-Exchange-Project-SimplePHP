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8E62" w14:textId="0B1707B8" w:rsidR="007009CB" w:rsidRPr="00A66917" w:rsidRDefault="00A66917" w:rsidP="00BF3857">
      <w:pPr>
        <w:rPr>
          <w:sz w:val="18"/>
          <w:szCs w:val="18"/>
          <w:lang w:val="en-US"/>
        </w:rPr>
      </w:pPr>
      <w:r>
        <w:rPr>
          <w:rFonts w:ascii="AppleSystemUIFont" w:hAnsi="AppleSystemUIFont" w:cs="AppleSystemUIFont"/>
          <w:b/>
          <w:color w:val="353535"/>
          <w:sz w:val="18"/>
          <w:szCs w:val="18"/>
          <w:lang w:val="en-US"/>
        </w:rPr>
        <w:t>Asfdjlskfewqpfdbkjf;lsafdfbsnpvsidn dj kdsfja ;kdfa;lksfd a;slkfj ;alkfj ;kweouhdslmd,n qwoefj [qwiejfknl, [wef [oiwejfk as d;ksmf qwif[qowe vn [osij f[onfpqijwfk [weif oasdkc pasdfn kjwefn pbqwfpibfpbeqkwknf qowekjf [oewfnpijnefp jnqfweof qwiefpqowenfdsmc   qweoifn pwqenfpqwinef pqwienf qwenf poqwefnpqw enpqwe qwf qwefn qpewofn pqwefnqpewfn pqewf weq ewqfqepwofn qpwefn pqewnf pqwe fn qwepf nweqpfn qwpefn qpwenfpwqne</w:t>
      </w:r>
      <w:bookmarkStart w:id="0" w:name="_GoBack"/>
      <w:bookmarkEnd w:id="0"/>
    </w:p>
    <w:sectPr w:rsidR="007009CB" w:rsidRPr="00A66917" w:rsidSect="00BF3857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57"/>
    <w:rsid w:val="002245C2"/>
    <w:rsid w:val="007009CB"/>
    <w:rsid w:val="008028D5"/>
    <w:rsid w:val="00A66917"/>
    <w:rsid w:val="00A96257"/>
    <w:rsid w:val="00BF3857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D9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9E6967-BF2E-3942-827D-B5625F63B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2017-10-03T07:52:00Z</dcterms:created>
  <dcterms:modified xsi:type="dcterms:W3CDTF">2017-10-30T03:35:00Z</dcterms:modified>
</cp:coreProperties>
</file>